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9A4" w14:textId="77777777" w:rsidR="008D71A0" w:rsidRPr="00500302" w:rsidRDefault="008D71A0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106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5"/>
      </w:tblGrid>
      <w:tr w:rsidR="00F8085D" w:rsidRPr="00500302" w14:paraId="4767BEC6" w14:textId="77777777" w:rsidTr="00500302">
        <w:trPr>
          <w:trHeight w:val="931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2C4A87F" w14:textId="67730739" w:rsidR="008D71A0" w:rsidRPr="00D17741" w:rsidRDefault="00500302" w:rsidP="000A43C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</w:pPr>
            <w:r w:rsidRPr="00D17741"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  <w:t>BRANDON LEE</w:t>
            </w:r>
          </w:p>
          <w:p w14:paraId="548FABC0" w14:textId="77777777" w:rsidR="00C874A1" w:rsidRPr="00500302" w:rsidRDefault="00C874A1" w:rsidP="00C139D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w w:val="110"/>
                <w:sz w:val="4"/>
                <w:szCs w:val="4"/>
              </w:rPr>
            </w:pPr>
          </w:p>
          <w:p w14:paraId="6C3BA64D" w14:textId="484A7578" w:rsidR="00F8085D" w:rsidRPr="00500302" w:rsidRDefault="00000000" w:rsidP="000A43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pacing w:val="16"/>
                <w:kern w:val="1"/>
                <w:sz w:val="22"/>
                <w:szCs w:val="22"/>
              </w:rPr>
            </w:pPr>
            <w:hyperlink r:id="rId8" w:history="1">
              <w:r w:rsidR="00F7707A" w:rsidRPr="00272A14">
                <w:rPr>
                  <w:rStyle w:val="Hyperlink"/>
                  <w:rFonts w:asciiTheme="minorHAnsi" w:eastAsia="Times New Roman" w:hAnsiTheme="minorHAnsi" w:cstheme="minorHAnsi"/>
                  <w:color w:val="3B3838" w:themeColor="background2" w:themeShade="40"/>
                  <w:spacing w:val="16"/>
                  <w:kern w:val="1"/>
                </w:rPr>
                <w:t>j474lee@uwaterloo.ca</w:t>
              </w:r>
            </w:hyperlink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>(204) 698–</w:t>
            </w:r>
            <w:proofErr w:type="gramStart"/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1771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proofErr w:type="gramEnd"/>
            <w:r w:rsidR="00196553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hyperlink r:id="rId9" w:history="1">
              <w:r w:rsidR="00196553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ljj7975</w:t>
              </w:r>
              <w:r w:rsidR="00C06341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.github.io</w:t>
              </w:r>
            </w:hyperlink>
          </w:p>
        </w:tc>
      </w:tr>
    </w:tbl>
    <w:p w14:paraId="09EA1647" w14:textId="4CAC778A" w:rsidR="00F439B6" w:rsidRPr="00CE6AC5" w:rsidRDefault="00500302" w:rsidP="006521CF">
      <w:pPr>
        <w:widowControl w:val="0"/>
        <w:autoSpaceDE w:val="0"/>
        <w:autoSpaceDN w:val="0"/>
        <w:adjustRightInd w:val="0"/>
        <w:snapToGrid w:val="0"/>
        <w:spacing w:beforeLines="50" w:before="12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CE6AC5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EXPERIENCE</w:t>
      </w:r>
    </w:p>
    <w:p w14:paraId="40B58093" w14:textId="77777777" w:rsidR="003A4407" w:rsidRPr="00500302" w:rsidRDefault="003A4407" w:rsidP="007F013B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1760C1A9" w14:textId="58C3B51A" w:rsidR="00E46407" w:rsidRPr="00740688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Lead Research Scientist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Roboeye.ai</w:t>
      </w:r>
      <w:r w:rsidR="007F013B"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2D0881" w:rsidRPr="00740688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      </w:t>
      </w:r>
      <w:r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>Mar</w:t>
      </w:r>
      <w:r w:rsidR="007F013B"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. </w:t>
      </w:r>
      <w:r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7F013B" w:rsidRPr="00740688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Present</w:t>
      </w:r>
    </w:p>
    <w:p w14:paraId="312320F9" w14:textId="3A36046A" w:rsidR="00041AF9" w:rsidRP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- Developed </w:t>
      </w:r>
      <w:r w:rsidR="00054B69">
        <w:rPr>
          <w:rFonts w:asciiTheme="minorHAnsi" w:hAnsiTheme="minorHAnsi" w:cstheme="minorHAnsi"/>
          <w:sz w:val="22"/>
          <w:szCs w:val="22"/>
        </w:rPr>
        <w:t>a real-time (</w:t>
      </w:r>
      <w:r w:rsidR="007A5A38">
        <w:rPr>
          <w:rFonts w:asciiTheme="minorHAnsi" w:hAnsiTheme="minorHAnsi" w:cstheme="minorHAnsi"/>
          <w:sz w:val="22"/>
          <w:szCs w:val="22"/>
        </w:rPr>
        <w:t>&lt;1 sec</w:t>
      </w:r>
      <w:r w:rsidR="00054B69">
        <w:rPr>
          <w:rFonts w:asciiTheme="minorHAnsi" w:hAnsiTheme="minorHAnsi" w:cstheme="minorHAnsi"/>
          <w:sz w:val="22"/>
          <w:szCs w:val="22"/>
        </w:rPr>
        <w:t xml:space="preserve">) </w:t>
      </w:r>
      <w:r w:rsidR="0044334E">
        <w:rPr>
          <w:rFonts w:asciiTheme="minorHAnsi" w:hAnsiTheme="minorHAnsi" w:cstheme="minorHAnsi"/>
          <w:sz w:val="22"/>
          <w:szCs w:val="22"/>
        </w:rPr>
        <w:t>6</w:t>
      </w:r>
      <w:r w:rsidRPr="00041AF9">
        <w:rPr>
          <w:rFonts w:asciiTheme="minorHAnsi" w:hAnsiTheme="minorHAnsi" w:cstheme="minorHAnsi"/>
          <w:sz w:val="22"/>
          <w:szCs w:val="22"/>
        </w:rPr>
        <w:t xml:space="preserve">D </w:t>
      </w:r>
      <w:r w:rsidR="0044334E">
        <w:rPr>
          <w:rFonts w:asciiTheme="minorHAnsi" w:hAnsiTheme="minorHAnsi" w:cstheme="minorHAnsi"/>
          <w:sz w:val="22"/>
          <w:szCs w:val="22"/>
        </w:rPr>
        <w:t xml:space="preserve">pose estimation </w:t>
      </w:r>
      <w:r w:rsidRPr="00041AF9">
        <w:rPr>
          <w:rFonts w:asciiTheme="minorHAnsi" w:hAnsiTheme="minorHAnsi" w:cstheme="minorHAnsi"/>
          <w:sz w:val="22"/>
          <w:szCs w:val="22"/>
        </w:rPr>
        <w:t>pipeline integrating latest computer vision techniques</w:t>
      </w:r>
    </w:p>
    <w:p w14:paraId="261F9AFF" w14:textId="061C5757" w:rsid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leftChars="100" w:left="750" w:hangingChars="250" w:hanging="55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41AF9">
        <w:rPr>
          <w:rFonts w:asciiTheme="minorHAnsi" w:hAnsiTheme="minorHAnsi" w:cstheme="minorHAnsi"/>
          <w:sz w:val="22"/>
          <w:szCs w:val="22"/>
        </w:rPr>
        <w:t xml:space="preserve">- </w:t>
      </w:r>
      <w:r w:rsidR="0012047C">
        <w:rPr>
          <w:rFonts w:asciiTheme="minorHAnsi" w:hAnsiTheme="minorHAnsi" w:cstheme="minorHAnsi"/>
          <w:sz w:val="22"/>
          <w:szCs w:val="22"/>
        </w:rPr>
        <w:t>Point cloud reconstruction</w:t>
      </w:r>
      <w:r w:rsidRPr="00041AF9">
        <w:rPr>
          <w:rFonts w:asciiTheme="minorHAnsi" w:hAnsiTheme="minorHAnsi" w:cstheme="minorHAnsi"/>
          <w:sz w:val="22"/>
          <w:szCs w:val="22"/>
        </w:rPr>
        <w:t xml:space="preserve"> + instance segmentation (Mask R-CNN</w:t>
      </w:r>
      <w:r w:rsidR="00F7378D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="0012047C">
        <w:rPr>
          <w:rFonts w:asciiTheme="minorHAnsi" w:hAnsiTheme="minorHAnsi" w:cstheme="minorHAnsi"/>
          <w:sz w:val="22"/>
          <w:szCs w:val="22"/>
        </w:rPr>
        <w:t>DetectoRS</w:t>
      </w:r>
      <w:proofErr w:type="spellEnd"/>
      <w:r w:rsidRPr="00041AF9">
        <w:rPr>
          <w:rFonts w:asciiTheme="minorHAnsi" w:hAnsiTheme="minorHAnsi" w:cstheme="minorHAnsi"/>
          <w:sz w:val="22"/>
          <w:szCs w:val="22"/>
        </w:rPr>
        <w:t>)</w:t>
      </w:r>
      <w:r w:rsidR="005C60BF">
        <w:rPr>
          <w:rFonts w:asciiTheme="minorHAnsi" w:hAnsiTheme="minorHAnsi" w:cstheme="minorHAnsi"/>
          <w:sz w:val="22"/>
          <w:szCs w:val="22"/>
        </w:rPr>
        <w:t xml:space="preserve"> </w:t>
      </w:r>
      <w:r w:rsidR="005C60BF" w:rsidRPr="00041AF9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br/>
      </w:r>
      <w:r w:rsidRPr="00041AF9">
        <w:rPr>
          <w:rFonts w:asciiTheme="minorHAnsi" w:hAnsiTheme="minorHAnsi" w:cstheme="minorHAnsi"/>
          <w:sz w:val="22"/>
          <w:szCs w:val="22"/>
        </w:rPr>
        <w:t>pose estimation (FCGF</w:t>
      </w:r>
      <w:r w:rsidR="0012047C">
        <w:rPr>
          <w:rFonts w:asciiTheme="minorHAnsi" w:hAnsiTheme="minorHAnsi" w:cstheme="minorHAnsi"/>
          <w:sz w:val="22"/>
          <w:szCs w:val="22"/>
        </w:rPr>
        <w:t>-based RANSAC</w:t>
      </w:r>
      <w:r w:rsidRPr="00041AF9">
        <w:rPr>
          <w:rFonts w:asciiTheme="minorHAnsi" w:hAnsiTheme="minorHAnsi" w:cstheme="minorHAnsi"/>
          <w:sz w:val="22"/>
          <w:szCs w:val="22"/>
        </w:rPr>
        <w:t xml:space="preserve"> &amp; PVN3D) + pose refinement (ICP) + detection filtering (3D NMS)</w:t>
      </w:r>
    </w:p>
    <w:p w14:paraId="540F30AD" w14:textId="473C8FD5" w:rsidR="0075515A" w:rsidRPr="00740688" w:rsidRDefault="009E1F36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F56D6" w:rsidRPr="00740688">
        <w:rPr>
          <w:rFonts w:asciiTheme="minorHAnsi" w:hAnsiTheme="minorHAnsi" w:cstheme="minorHAnsi"/>
          <w:sz w:val="22"/>
          <w:szCs w:val="22"/>
        </w:rPr>
        <w:t>Coordinate</w:t>
      </w:r>
      <w:r w:rsidR="006B6DAC" w:rsidRPr="00740688">
        <w:rPr>
          <w:rFonts w:asciiTheme="minorHAnsi" w:hAnsiTheme="minorHAnsi" w:cstheme="minorHAnsi"/>
          <w:sz w:val="22"/>
          <w:szCs w:val="22"/>
        </w:rPr>
        <w:t>d</w:t>
      </w:r>
      <w:r w:rsidR="00BF56D6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0B77CC">
        <w:rPr>
          <w:rFonts w:asciiTheme="minorHAnsi" w:hAnsiTheme="minorHAnsi" w:cstheme="minorHAnsi"/>
          <w:sz w:val="22"/>
          <w:szCs w:val="22"/>
        </w:rPr>
        <w:t>a</w:t>
      </w:r>
      <w:r w:rsidR="00B00111"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0B77CC">
        <w:rPr>
          <w:rFonts w:asciiTheme="minorHAnsi" w:hAnsiTheme="minorHAnsi" w:cstheme="minorHAnsi"/>
          <w:sz w:val="22"/>
          <w:szCs w:val="22"/>
        </w:rPr>
        <w:t xml:space="preserve"> </w:t>
      </w:r>
      <w:r w:rsidR="00BF56D6" w:rsidRPr="00740688">
        <w:rPr>
          <w:rFonts w:asciiTheme="minorHAnsi" w:hAnsiTheme="minorHAnsi" w:cstheme="minorHAnsi"/>
          <w:sz w:val="22"/>
          <w:szCs w:val="22"/>
        </w:rPr>
        <w:t>R&amp;D team</w:t>
      </w:r>
      <w:r w:rsidR="006041C0">
        <w:rPr>
          <w:rFonts w:asciiTheme="minorHAnsi" w:hAnsiTheme="minorHAnsi" w:cstheme="minorHAnsi"/>
          <w:sz w:val="22"/>
          <w:szCs w:val="22"/>
        </w:rPr>
        <w:t xml:space="preserve"> of 20+ engineers to </w:t>
      </w:r>
      <w:r w:rsidR="00BF56D6" w:rsidRPr="00740688">
        <w:rPr>
          <w:rFonts w:asciiTheme="minorHAnsi" w:hAnsiTheme="minorHAnsi" w:cstheme="minorHAnsi"/>
          <w:sz w:val="22"/>
          <w:szCs w:val="22"/>
        </w:rPr>
        <w:t>develop data-driven computer vision and robotics solutions</w:t>
      </w:r>
    </w:p>
    <w:p w14:paraId="57A5CB74" w14:textId="08CA6FEE" w:rsidR="0075515A" w:rsidRPr="00740688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9E1F36" w:rsidRPr="00740688">
        <w:rPr>
          <w:rFonts w:asciiTheme="minorHAnsi" w:hAnsiTheme="minorHAnsi" w:cstheme="minorHAnsi"/>
          <w:sz w:val="22"/>
          <w:szCs w:val="22"/>
        </w:rPr>
        <w:t>F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ully automated </w:t>
      </w:r>
      <w:r w:rsidR="009E1F36" w:rsidRPr="00740688">
        <w:rPr>
          <w:rFonts w:asciiTheme="minorHAnsi" w:hAnsiTheme="minorHAnsi" w:cstheme="minorHAnsi"/>
          <w:sz w:val="22"/>
          <w:szCs w:val="22"/>
        </w:rPr>
        <w:t xml:space="preserve">online </w:t>
      </w:r>
      <w:r w:rsidR="0075515A" w:rsidRPr="00740688">
        <w:rPr>
          <w:rFonts w:asciiTheme="minorHAnsi" w:hAnsiTheme="minorHAnsi" w:cstheme="minorHAnsi"/>
          <w:sz w:val="22"/>
          <w:szCs w:val="22"/>
        </w:rPr>
        <w:t>model training system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515A" w:rsidRPr="00740688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="0075515A" w:rsidRPr="00740688">
        <w:rPr>
          <w:rFonts w:asciiTheme="minorHAnsi" w:hAnsiTheme="minorHAnsi" w:cstheme="minorHAnsi"/>
          <w:sz w:val="22"/>
          <w:szCs w:val="22"/>
        </w:rPr>
        <w:t xml:space="preserve">, NVIDIA Isaac Sim, </w:t>
      </w:r>
      <w:r w:rsidR="009E1F36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2B1B25" w:rsidRPr="00740688">
        <w:rPr>
          <w:rFonts w:asciiTheme="minorHAnsi" w:hAnsiTheme="minorHAnsi" w:cstheme="minorHAnsi"/>
          <w:sz w:val="22"/>
          <w:szCs w:val="22"/>
        </w:rPr>
        <w:t>and AWS</w:t>
      </w:r>
    </w:p>
    <w:p w14:paraId="6ADE927A" w14:textId="084F68A5" w:rsidR="00776023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2B1B25" w:rsidRPr="00740688">
        <w:rPr>
          <w:rFonts w:asciiTheme="minorHAnsi" w:hAnsiTheme="minorHAnsi" w:cstheme="minorHAnsi"/>
          <w:sz w:val="22"/>
          <w:szCs w:val="22"/>
        </w:rPr>
        <w:t>C++ r</w:t>
      </w:r>
      <w:r w:rsidR="0075515A" w:rsidRPr="00740688">
        <w:rPr>
          <w:rFonts w:asciiTheme="minorHAnsi" w:hAnsiTheme="minorHAnsi" w:cstheme="minorHAnsi"/>
          <w:sz w:val="22"/>
          <w:szCs w:val="22"/>
        </w:rPr>
        <w:t>obotics solution for bin-picking tasks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ROS, Qt5, </w:t>
      </w:r>
      <w:proofErr w:type="spellStart"/>
      <w:r w:rsidR="002B1B25" w:rsidRPr="00740688">
        <w:rPr>
          <w:rFonts w:asciiTheme="minorHAnsi" w:hAnsiTheme="minorHAnsi" w:cstheme="minorHAnsi"/>
          <w:sz w:val="22"/>
          <w:szCs w:val="22"/>
        </w:rPr>
        <w:t>Protobuf</w:t>
      </w:r>
      <w:proofErr w:type="spellEnd"/>
      <w:r w:rsidR="002B1B25" w:rsidRPr="00740688">
        <w:rPr>
          <w:rFonts w:asciiTheme="minorHAnsi" w:hAnsiTheme="minorHAnsi" w:cstheme="minorHAnsi"/>
          <w:sz w:val="22"/>
          <w:szCs w:val="22"/>
        </w:rPr>
        <w:t xml:space="preserve">, </w:t>
      </w:r>
      <w:r w:rsidR="0075515A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and PCL</w:t>
      </w:r>
    </w:p>
    <w:p w14:paraId="7E97845B" w14:textId="696E32B8" w:rsidR="00606D1E" w:rsidRPr="00740688" w:rsidRDefault="00606D1E" w:rsidP="009865B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5ED6">
        <w:rPr>
          <w:rFonts w:asciiTheme="minorHAnsi" w:hAnsiTheme="minorHAnsi" w:cstheme="minorHAnsi"/>
          <w:sz w:val="22"/>
          <w:szCs w:val="22"/>
        </w:rPr>
        <w:t>Object d</w:t>
      </w:r>
      <w:r w:rsidR="009865B1">
        <w:rPr>
          <w:rFonts w:asciiTheme="minorHAnsi" w:hAnsiTheme="minorHAnsi" w:cstheme="minorHAnsi"/>
          <w:sz w:val="22"/>
          <w:szCs w:val="22"/>
        </w:rPr>
        <w:t>etection performance tracking system using</w:t>
      </w:r>
      <w:r w:rsidR="009865B1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194B33">
        <w:rPr>
          <w:rFonts w:asciiTheme="minorHAnsi" w:hAnsiTheme="minorHAnsi" w:cstheme="minorHAnsi"/>
          <w:sz w:val="22"/>
          <w:szCs w:val="22"/>
        </w:rPr>
        <w:t xml:space="preserve">AWS, </w:t>
      </w:r>
      <w:r>
        <w:rPr>
          <w:rFonts w:asciiTheme="minorHAnsi" w:hAnsiTheme="minorHAnsi" w:cstheme="minorHAnsi"/>
          <w:sz w:val="22"/>
          <w:szCs w:val="22"/>
        </w:rPr>
        <w:t>Docker, W</w:t>
      </w:r>
      <w:r w:rsidR="00633156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>B</w:t>
      </w:r>
      <w:r w:rsidR="00140551">
        <w:rPr>
          <w:rFonts w:asciiTheme="minorHAnsi" w:hAnsiTheme="minorHAnsi" w:cstheme="minorHAnsi"/>
          <w:sz w:val="22"/>
          <w:szCs w:val="22"/>
        </w:rPr>
        <w:t xml:space="preserve">, </w:t>
      </w:r>
      <w:r w:rsidR="00633156">
        <w:rPr>
          <w:rFonts w:asciiTheme="minorHAnsi" w:hAnsiTheme="minorHAnsi" w:cstheme="minorHAnsi"/>
          <w:sz w:val="22"/>
          <w:szCs w:val="22"/>
        </w:rPr>
        <w:t>Django</w:t>
      </w:r>
    </w:p>
    <w:p w14:paraId="7F64810D" w14:textId="32F6946F" w:rsidR="000B4BF3" w:rsidRPr="00740688" w:rsidRDefault="00C81C9E" w:rsidP="006041C0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92" w:firstLine="202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Deployed </w:t>
      </w:r>
      <w:r w:rsidR="0012047C">
        <w:rPr>
          <w:rFonts w:asciiTheme="minorHAnsi" w:hAnsiTheme="minorHAnsi" w:cstheme="minorHAnsi"/>
          <w:sz w:val="22"/>
          <w:szCs w:val="22"/>
        </w:rPr>
        <w:t>50</w:t>
      </w:r>
      <w:r w:rsidR="000B77CC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bin-picking </w:t>
      </w:r>
      <w:r w:rsidR="002767A0">
        <w:rPr>
          <w:rFonts w:asciiTheme="minorHAnsi" w:hAnsiTheme="minorHAnsi" w:cstheme="minorHAnsi"/>
          <w:sz w:val="22"/>
          <w:szCs w:val="22"/>
        </w:rPr>
        <w:t>systems</w:t>
      </w:r>
      <w:r w:rsidR="008377C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="006C6787">
        <w:rPr>
          <w:rFonts w:asciiTheme="minorHAnsi" w:hAnsiTheme="minorHAnsi" w:cstheme="minorHAnsi"/>
          <w:sz w:val="22"/>
          <w:szCs w:val="22"/>
        </w:rPr>
        <w:t>run 24/7 with minimal</w:t>
      </w:r>
      <w:r w:rsidR="004D05B1">
        <w:rPr>
          <w:rFonts w:asciiTheme="minorHAnsi" w:hAnsiTheme="minorHAnsi" w:cstheme="minorHAnsi"/>
          <w:sz w:val="22"/>
          <w:szCs w:val="22"/>
        </w:rPr>
        <w:t xml:space="preserve"> </w:t>
      </w:r>
      <w:r w:rsidR="006C6787">
        <w:rPr>
          <w:rFonts w:asciiTheme="minorHAnsi" w:hAnsiTheme="minorHAnsi" w:cstheme="minorHAnsi"/>
          <w:sz w:val="22"/>
          <w:szCs w:val="22"/>
        </w:rPr>
        <w:t>human intervention</w:t>
      </w:r>
      <w:r w:rsidR="000B77CC">
        <w:rPr>
          <w:rFonts w:asciiTheme="minorHAnsi" w:hAnsiTheme="minorHAnsi" w:cstheme="minorHAnsi"/>
          <w:sz w:val="22"/>
          <w:szCs w:val="22"/>
        </w:rPr>
        <w:t>s</w:t>
      </w:r>
    </w:p>
    <w:p w14:paraId="49353918" w14:textId="77777777" w:rsidR="003A4407" w:rsidRPr="00F83A5F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DFF5FF6" w14:textId="3016D629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Collaborator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Mozilla Research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 xml:space="preserve">Mar. 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Oct. 2020</w:t>
      </w:r>
    </w:p>
    <w:p w14:paraId="13489FE1" w14:textId="69D2CF94" w:rsidR="00642B71" w:rsidRDefault="008510F2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>Developed Howl, the first fully productionized wake word detection toolkit with web browser support</w:t>
      </w:r>
    </w:p>
    <w:p w14:paraId="5B3EBFA8" w14:textId="1BB0DA7B" w:rsidR="00D15C3D" w:rsidRDefault="00D15C3D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Howl</w:t>
      </w:r>
      <w:r w:rsidR="00B41972">
        <w:rPr>
          <w:rFonts w:asciiTheme="minorHAnsi" w:hAnsiTheme="minorHAnsi" w:cstheme="minorHAnsi"/>
          <w:sz w:val="22"/>
          <w:szCs w:val="22"/>
        </w:rPr>
        <w:t xml:space="preserve">’s </w:t>
      </w:r>
      <w:proofErr w:type="spellStart"/>
      <w:r w:rsidR="00B41972">
        <w:rPr>
          <w:rFonts w:asciiTheme="minorHAnsi" w:hAnsiTheme="minorHAnsi" w:cstheme="minorHAnsi"/>
          <w:sz w:val="22"/>
          <w:szCs w:val="22"/>
        </w:rPr>
        <w:t>ResNet</w:t>
      </w:r>
      <w:proofErr w:type="spellEnd"/>
      <w:r w:rsidR="00B41972">
        <w:rPr>
          <w:rFonts w:asciiTheme="minorHAnsi" w:hAnsiTheme="minorHAnsi" w:cstheme="minorHAnsi"/>
          <w:sz w:val="22"/>
          <w:szCs w:val="22"/>
        </w:rPr>
        <w:t xml:space="preserve"> achieves 97.8% accuracy on Google Speech Commands dataset with only 110K parameters</w:t>
      </w:r>
    </w:p>
    <w:p w14:paraId="06A8AE20" w14:textId="2206001B" w:rsidR="00D17741" w:rsidRPr="00D15C3D" w:rsidRDefault="008510F2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575A1" w:rsidRPr="00740688">
        <w:rPr>
          <w:rFonts w:asciiTheme="minorHAnsi" w:hAnsiTheme="minorHAnsi" w:cstheme="minorHAnsi"/>
          <w:sz w:val="22"/>
          <w:szCs w:val="22"/>
        </w:rPr>
        <w:t xml:space="preserve">Integrated Howl with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Firefox Voice </w:t>
      </w:r>
      <w:r w:rsidR="00450417" w:rsidRPr="00740688">
        <w:rPr>
          <w:rFonts w:asciiTheme="minorHAnsi" w:hAnsiTheme="minorHAnsi" w:cstheme="minorHAnsi"/>
          <w:sz w:val="22"/>
          <w:szCs w:val="22"/>
        </w:rPr>
        <w:t>providing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 a completely hands-free experience to </w:t>
      </w:r>
      <w:r w:rsidR="00450417" w:rsidRPr="00740688">
        <w:rPr>
          <w:rFonts w:asciiTheme="minorHAnsi" w:hAnsiTheme="minorHAnsi" w:cstheme="minorHAnsi"/>
          <w:sz w:val="22"/>
          <w:szCs w:val="22"/>
        </w:rPr>
        <w:t>Firefox users</w:t>
      </w:r>
    </w:p>
    <w:p w14:paraId="3047CF35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6AABE678" w14:textId="05FDC008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Scientist</w:t>
      </w:r>
      <w:r w:rsidR="00367AB3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–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Samsung Research America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>Apr</w:t>
      </w:r>
      <w:r w:rsidRPr="00500302">
        <w:rPr>
          <w:rFonts w:asciiTheme="minorHAnsi" w:eastAsia="Times New Roman" w:hAnsiTheme="minorHAnsi" w:cstheme="minorHAnsi"/>
          <w:i/>
          <w:iCs/>
        </w:rPr>
        <w:t>. 20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19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Mar</w:t>
      </w:r>
      <w:r w:rsidRPr="00500302">
        <w:rPr>
          <w:rFonts w:asciiTheme="minorHAnsi" w:eastAsia="Times New Roman" w:hAnsiTheme="minorHAnsi" w:cstheme="minorHAnsi"/>
          <w:i/>
          <w:iCs/>
        </w:rPr>
        <w:t>. 2020</w:t>
      </w:r>
    </w:p>
    <w:p w14:paraId="1E0E80CF" w14:textId="0DAABD15" w:rsidR="001C0BA9" w:rsidRPr="00740688" w:rsidRDefault="006B6DAC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C5049A">
        <w:rPr>
          <w:rFonts w:asciiTheme="minorHAnsi" w:hAnsiTheme="minorHAnsi" w:cstheme="minorHAnsi"/>
          <w:sz w:val="22"/>
          <w:szCs w:val="22"/>
        </w:rPr>
        <w:t>Developed</w:t>
      </w:r>
      <w:r w:rsidR="007952AF">
        <w:rPr>
          <w:rFonts w:asciiTheme="minorHAnsi" w:hAnsiTheme="minorHAnsi" w:cstheme="minorHAnsi"/>
          <w:sz w:val="22"/>
          <w:szCs w:val="22"/>
        </w:rPr>
        <w:t xml:space="preserve"> CI-GAN,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BC6FA2">
        <w:rPr>
          <w:rFonts w:asciiTheme="minorHAnsi" w:hAnsiTheme="minorHAnsi" w:cstheme="minorHAnsi"/>
          <w:sz w:val="22"/>
          <w:szCs w:val="22"/>
        </w:rPr>
        <w:t>the first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9C7D1D">
        <w:rPr>
          <w:rFonts w:asciiTheme="minorHAnsi" w:hAnsiTheme="minorHAnsi" w:cstheme="minorHAnsi"/>
          <w:sz w:val="22"/>
          <w:szCs w:val="22"/>
        </w:rPr>
        <w:t xml:space="preserve">co-clustering </w:t>
      </w:r>
      <w:r w:rsidRPr="00740688">
        <w:rPr>
          <w:rFonts w:asciiTheme="minorHAnsi" w:hAnsiTheme="minorHAnsi" w:cstheme="minorHAnsi"/>
          <w:sz w:val="22"/>
          <w:szCs w:val="22"/>
        </w:rPr>
        <w:t>technique that exploits generative modeling</w:t>
      </w:r>
    </w:p>
    <w:p w14:paraId="22F58B0C" w14:textId="2FD14A0E" w:rsidR="001C0BA9" w:rsidRPr="001C0BA9" w:rsidRDefault="001C0BA9" w:rsidP="009A1484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27" w:firstLine="719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GAN-based architecture that </w:t>
      </w:r>
      <w:r w:rsidR="00C10204">
        <w:rPr>
          <w:rFonts w:asciiTheme="minorHAnsi" w:hAnsiTheme="minorHAnsi" w:cstheme="minorHAnsi"/>
          <w:sz w:val="22"/>
          <w:szCs w:val="22"/>
        </w:rPr>
        <w:t>maximizes mutual information between input data and co-clusters</w:t>
      </w:r>
    </w:p>
    <w:p w14:paraId="1BEAB21D" w14:textId="1901AAD3" w:rsidR="00D17741" w:rsidRPr="001C0BA9" w:rsidRDefault="008510F2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Applied co-clustering to user behavior analysis; implemented </w:t>
      </w:r>
      <w:r w:rsidR="00C5049A">
        <w:rPr>
          <w:rFonts w:asciiTheme="minorHAnsi" w:hAnsiTheme="minorHAnsi" w:cstheme="minorHAnsi"/>
          <w:sz w:val="22"/>
          <w:szCs w:val="22"/>
        </w:rPr>
        <w:t xml:space="preserve">a </w:t>
      </w:r>
      <w:r w:rsidR="00642B71" w:rsidRPr="00740688">
        <w:rPr>
          <w:rFonts w:asciiTheme="minorHAnsi" w:hAnsiTheme="minorHAnsi" w:cstheme="minorHAnsi"/>
          <w:sz w:val="22"/>
          <w:szCs w:val="22"/>
        </w:rPr>
        <w:t>user-centric TV program recommendation</w:t>
      </w:r>
    </w:p>
    <w:p w14:paraId="60712461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ECA825F" w14:textId="49A6D684" w:rsidR="00367AB3" w:rsidRPr="00500302" w:rsidRDefault="00367AB3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Software Engineer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proofErr w:type="gramStart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 Co</w:t>
      </w:r>
      <w:proofErr w:type="gramEnd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-op )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Meta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Jan. 2018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 Apr. 2018</w:t>
      </w:r>
    </w:p>
    <w:p w14:paraId="0B1454FF" w14:textId="03045E13" w:rsidR="002B1B25" w:rsidRPr="00740688" w:rsidRDefault="002B1B25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Implemented a product-level advertisements system </w:t>
      </w:r>
      <w:r w:rsidR="006B6DAC" w:rsidRPr="00740688">
        <w:rPr>
          <w:rFonts w:asciiTheme="minorHAnsi" w:hAnsiTheme="minorHAnsi" w:cstheme="minorHAnsi"/>
          <w:sz w:val="22"/>
          <w:szCs w:val="22"/>
        </w:rPr>
        <w:t xml:space="preserve">using </w:t>
      </w:r>
      <w:r w:rsidR="00C74DB0">
        <w:rPr>
          <w:rFonts w:asciiTheme="minorHAnsi" w:hAnsiTheme="minorHAnsi" w:cstheme="minorHAnsi"/>
          <w:sz w:val="22"/>
          <w:szCs w:val="22"/>
        </w:rPr>
        <w:t xml:space="preserve">the </w:t>
      </w:r>
      <w:r w:rsidRPr="00740688">
        <w:rPr>
          <w:rFonts w:asciiTheme="minorHAnsi" w:hAnsiTheme="minorHAnsi" w:cstheme="minorHAnsi"/>
          <w:sz w:val="22"/>
          <w:szCs w:val="22"/>
        </w:rPr>
        <w:t>KNN algorithm</w:t>
      </w:r>
    </w:p>
    <w:p w14:paraId="0DAA78D2" w14:textId="78EA3E05" w:rsidR="00F666EF" w:rsidRPr="00740688" w:rsidRDefault="002B1B25" w:rsidP="00500302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Increased click-through rate by </w:t>
      </w:r>
      <w:r w:rsidR="00F747BF">
        <w:rPr>
          <w:rFonts w:asciiTheme="minorHAnsi" w:hAnsiTheme="minorHAnsi" w:cstheme="minorHAnsi"/>
          <w:sz w:val="22"/>
          <w:szCs w:val="22"/>
        </w:rPr>
        <w:t>enriching</w:t>
      </w:r>
      <w:r w:rsidRPr="00740688">
        <w:rPr>
          <w:rFonts w:asciiTheme="minorHAnsi" w:hAnsiTheme="minorHAnsi" w:cstheme="minorHAnsi"/>
          <w:sz w:val="22"/>
          <w:szCs w:val="22"/>
        </w:rPr>
        <w:t xml:space="preserve"> the quality of both product and user embeddings</w:t>
      </w:r>
    </w:p>
    <w:p w14:paraId="187A2853" w14:textId="60748D90" w:rsidR="003A440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="25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PATENTS</w:t>
      </w:r>
      <w:r w:rsidR="00547008"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 </w:t>
      </w:r>
      <w:r w:rsid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/ </w:t>
      </w: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PUBLICATIONS</w:t>
      </w:r>
    </w:p>
    <w:p w14:paraId="2169A5A3" w14:textId="77777777" w:rsidR="003A4407" w:rsidRPr="00500302" w:rsidRDefault="003A4407" w:rsidP="00980061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75216FF9" w14:textId="4B83901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0" w:history="1"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  <w:lang w:val="en-CA"/>
          </w:rPr>
          <w:t>Production-Ready</w:t>
        </w:r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</w:rPr>
          <w:t xml:space="preserve"> Applied Deep Learning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proofErr w:type="spellStart"/>
      <w:r w:rsidR="00547008" w:rsidRPr="00B550E4">
        <w:rPr>
          <w:rFonts w:asciiTheme="minorHAnsi" w:eastAsia="Times New Roman" w:hAnsiTheme="minorHAnsi" w:cstheme="minorHAnsi"/>
          <w:i/>
          <w:iCs/>
        </w:rPr>
        <w:t>Packt</w:t>
      </w:r>
      <w:proofErr w:type="spellEnd"/>
      <w:r w:rsidR="00CE3945" w:rsidRPr="00B550E4">
        <w:rPr>
          <w:rFonts w:asciiTheme="minorHAnsi" w:eastAsia="Times New Roman" w:hAnsiTheme="minorHAnsi" w:cstheme="minorHAnsi"/>
          <w:i/>
          <w:iCs/>
        </w:rPr>
        <w:t xml:space="preserve"> Publishing 2022</w:t>
      </w:r>
    </w:p>
    <w:p w14:paraId="6CC24DA8" w14:textId="0F0D46B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1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Co-Informatic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 Generative Adversarial Networks for Efficient Data Co-Clustering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Patent 2021</w:t>
      </w:r>
    </w:p>
    <w:p w14:paraId="6815F6A6" w14:textId="1DECC92A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hyperlink r:id="rId12" w:history="1"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I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  <w:t>-GAN: Co-Clustering by Information Maximizing Generative Adversarial Networks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ICME 2021</w:t>
      </w:r>
    </w:p>
    <w:p w14:paraId="0F6C6502" w14:textId="1FEE1053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3" w:history="1">
        <w:r w:rsidR="00CE3945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Howl: A Deployed, Open-Source Wake Word Detection System</w:t>
        </w:r>
      </w:hyperlink>
      <w:r w:rsidR="00CE3945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CE3945" w:rsidRPr="00B550E4">
        <w:rPr>
          <w:rFonts w:asciiTheme="minorHAnsi" w:eastAsia="Times New Roman" w:hAnsiTheme="minorHAnsi" w:cstheme="minorHAnsi"/>
          <w:i/>
          <w:iCs/>
        </w:rPr>
        <w:t>EMNLP 2020</w:t>
      </w:r>
    </w:p>
    <w:p w14:paraId="5AA227C0" w14:textId="0AF4FF3F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4" w:history="1">
        <w:proofErr w:type="spellStart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DeeBERT</w:t>
        </w:r>
        <w:proofErr w:type="spellEnd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: Dynamic Early Exiting for Accelerating BERT Inference</w:t>
        </w:r>
      </w:hyperlink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B466FA" w:rsidRPr="00B550E4">
        <w:rPr>
          <w:rFonts w:asciiTheme="minorHAnsi" w:eastAsia="Times New Roman" w:hAnsiTheme="minorHAnsi" w:cstheme="minorHAnsi"/>
          <w:i/>
          <w:iCs/>
        </w:rPr>
        <w:t>ACL 2020</w:t>
      </w:r>
    </w:p>
    <w:p w14:paraId="13C57179" w14:textId="351266B6" w:rsidR="00450417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5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Hon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softHyphen/>
        </w:r>
        <w:proofErr w:type="spellStart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kling</w:t>
        </w:r>
        <w:proofErr w:type="spellEnd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: In-Browser Personalization for Ubiquitous Keyword Spotting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EMNLP 2019</w:t>
      </w:r>
    </w:p>
    <w:p w14:paraId="34350DD4" w14:textId="5EA92D55" w:rsidR="0045041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EDUCATION</w:t>
      </w:r>
    </w:p>
    <w:p w14:paraId="72604DF6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color w:val="3B3838" w:themeColor="background2" w:themeShade="40"/>
          <w:sz w:val="2"/>
          <w:szCs w:val="2"/>
        </w:rPr>
      </w:pPr>
    </w:p>
    <w:p w14:paraId="739BCF4C" w14:textId="0F5E0B25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Master of Mathematics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</w:t>
      </w:r>
      <w:proofErr w:type="gramStart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Computer</w:t>
      </w:r>
      <w:proofErr w:type="gramEnd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Science ) – Advisor</w:t>
      </w:r>
      <w:r w:rsidR="00272A14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: Prof. Jimmy Lin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3B6C9D68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 xml:space="preserve">Natural language </w:t>
      </w:r>
      <w:r w:rsidRPr="0074068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processing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, speech recognition, model compression</w:t>
      </w:r>
    </w:p>
    <w:p w14:paraId="50DF6FEE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sz w:val="22"/>
          <w:szCs w:val="22"/>
        </w:rPr>
      </w:pPr>
      <w:r w:rsidRPr="00740688">
        <w:rPr>
          <w:rFonts w:asciiTheme="minorHAnsi" w:eastAsiaTheme="minorEastAsia" w:hAnsiTheme="minorHAnsi" w:cstheme="minorHAnsi"/>
          <w:sz w:val="22"/>
          <w:szCs w:val="22"/>
        </w:rPr>
        <w:t>- Thesis: In-Browser Personalization for Ubiquitous Keyword Spotting</w:t>
      </w:r>
    </w:p>
    <w:p w14:paraId="26D5CC70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Bachelor of Computer Science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7F379E6B" w14:textId="3E92B87B" w:rsidR="00450417" w:rsidRPr="00D17741" w:rsidRDefault="00450417" w:rsidP="00D1774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Completed co-operative program and graduated with distinction</w:t>
      </w:r>
    </w:p>
    <w:sectPr w:rsidR="00450417" w:rsidRPr="00D17741" w:rsidSect="00F460A3">
      <w:pgSz w:w="12240" w:h="15840"/>
      <w:pgMar w:top="737" w:right="794" w:bottom="680" w:left="851" w:header="720" w:footer="65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7AD8" w14:textId="77777777" w:rsidR="00AB69D7" w:rsidRDefault="00AB69D7" w:rsidP="00886D43">
      <w:r>
        <w:separator/>
      </w:r>
    </w:p>
  </w:endnote>
  <w:endnote w:type="continuationSeparator" w:id="0">
    <w:p w14:paraId="3A60AE70" w14:textId="77777777" w:rsidR="00AB69D7" w:rsidRDefault="00AB69D7" w:rsidP="008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BF83" w14:textId="77777777" w:rsidR="00AB69D7" w:rsidRDefault="00AB69D7" w:rsidP="00886D43">
      <w:r>
        <w:separator/>
      </w:r>
    </w:p>
  </w:footnote>
  <w:footnote w:type="continuationSeparator" w:id="0">
    <w:p w14:paraId="74228F1A" w14:textId="77777777" w:rsidR="00AB69D7" w:rsidRDefault="00AB69D7" w:rsidP="0088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22860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5E8F48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502D42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178485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9145D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CE3CC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0A72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8E7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A05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A1807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hybridMultilevel"/>
    <w:tmpl w:val="BDF85384"/>
    <w:lvl w:ilvl="0" w:tplc="00000001">
      <w:start w:val="226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7324B31C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7F133D"/>
    <w:multiLevelType w:val="multilevel"/>
    <w:tmpl w:val="276CC97A"/>
    <w:lvl w:ilvl="0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2E7A6F"/>
    <w:multiLevelType w:val="multilevel"/>
    <w:tmpl w:val="956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641CA"/>
    <w:multiLevelType w:val="hybridMultilevel"/>
    <w:tmpl w:val="2C5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B2375"/>
    <w:multiLevelType w:val="multilevel"/>
    <w:tmpl w:val="819A5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62733"/>
    <w:multiLevelType w:val="multilevel"/>
    <w:tmpl w:val="BDF85384"/>
    <w:lvl w:ilvl="0">
      <w:start w:val="226"/>
      <w:numFmt w:val="bullet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F723DE"/>
    <w:multiLevelType w:val="hybridMultilevel"/>
    <w:tmpl w:val="624099F6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0EC3"/>
    <w:multiLevelType w:val="multilevel"/>
    <w:tmpl w:val="00000001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E7C21"/>
    <w:multiLevelType w:val="hybridMultilevel"/>
    <w:tmpl w:val="86F04A42"/>
    <w:lvl w:ilvl="0" w:tplc="00000001">
      <w:start w:val="226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974"/>
    <w:multiLevelType w:val="multilevel"/>
    <w:tmpl w:val="00000002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886925">
    <w:abstractNumId w:val="10"/>
  </w:num>
  <w:num w:numId="2" w16cid:durableId="563759555">
    <w:abstractNumId w:val="11"/>
  </w:num>
  <w:num w:numId="3" w16cid:durableId="697509106">
    <w:abstractNumId w:val="12"/>
  </w:num>
  <w:num w:numId="4" w16cid:durableId="1866558816">
    <w:abstractNumId w:val="13"/>
  </w:num>
  <w:num w:numId="5" w16cid:durableId="1799252488">
    <w:abstractNumId w:val="14"/>
  </w:num>
  <w:num w:numId="6" w16cid:durableId="852383983">
    <w:abstractNumId w:val="15"/>
  </w:num>
  <w:num w:numId="7" w16cid:durableId="1584676925">
    <w:abstractNumId w:val="16"/>
  </w:num>
  <w:num w:numId="8" w16cid:durableId="930359982">
    <w:abstractNumId w:val="25"/>
  </w:num>
  <w:num w:numId="9" w16cid:durableId="627862206">
    <w:abstractNumId w:val="23"/>
  </w:num>
  <w:num w:numId="10" w16cid:durableId="744911582">
    <w:abstractNumId w:val="24"/>
  </w:num>
  <w:num w:numId="11" w16cid:durableId="1452825920">
    <w:abstractNumId w:val="18"/>
  </w:num>
  <w:num w:numId="12" w16cid:durableId="456143895">
    <w:abstractNumId w:val="19"/>
  </w:num>
  <w:num w:numId="13" w16cid:durableId="1101610146">
    <w:abstractNumId w:val="22"/>
  </w:num>
  <w:num w:numId="14" w16cid:durableId="1993483982">
    <w:abstractNumId w:val="20"/>
  </w:num>
  <w:num w:numId="15" w16cid:durableId="1782873687">
    <w:abstractNumId w:val="21"/>
  </w:num>
  <w:num w:numId="16" w16cid:durableId="1773085594">
    <w:abstractNumId w:val="17"/>
  </w:num>
  <w:num w:numId="17" w16cid:durableId="34618854">
    <w:abstractNumId w:val="9"/>
  </w:num>
  <w:num w:numId="18" w16cid:durableId="824778556">
    <w:abstractNumId w:val="7"/>
  </w:num>
  <w:num w:numId="19" w16cid:durableId="1627853874">
    <w:abstractNumId w:val="6"/>
  </w:num>
  <w:num w:numId="20" w16cid:durableId="1898474441">
    <w:abstractNumId w:val="5"/>
  </w:num>
  <w:num w:numId="21" w16cid:durableId="744181307">
    <w:abstractNumId w:val="4"/>
  </w:num>
  <w:num w:numId="22" w16cid:durableId="1298534682">
    <w:abstractNumId w:val="8"/>
  </w:num>
  <w:num w:numId="23" w16cid:durableId="1633748316">
    <w:abstractNumId w:val="3"/>
  </w:num>
  <w:num w:numId="24" w16cid:durableId="794256582">
    <w:abstractNumId w:val="2"/>
  </w:num>
  <w:num w:numId="25" w16cid:durableId="1755399571">
    <w:abstractNumId w:val="1"/>
  </w:num>
  <w:num w:numId="26" w16cid:durableId="11699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002EF1"/>
    <w:rsid w:val="000110E0"/>
    <w:rsid w:val="00014303"/>
    <w:rsid w:val="000143C7"/>
    <w:rsid w:val="00020643"/>
    <w:rsid w:val="000213C7"/>
    <w:rsid w:val="0003325C"/>
    <w:rsid w:val="00041AF9"/>
    <w:rsid w:val="00054B69"/>
    <w:rsid w:val="00060B05"/>
    <w:rsid w:val="00062B9D"/>
    <w:rsid w:val="00071B17"/>
    <w:rsid w:val="00071DC0"/>
    <w:rsid w:val="00072DAF"/>
    <w:rsid w:val="00075122"/>
    <w:rsid w:val="0008015B"/>
    <w:rsid w:val="00083509"/>
    <w:rsid w:val="000959A0"/>
    <w:rsid w:val="00097F44"/>
    <w:rsid w:val="000A3478"/>
    <w:rsid w:val="000A43C0"/>
    <w:rsid w:val="000B4BF3"/>
    <w:rsid w:val="000B77CC"/>
    <w:rsid w:val="000B7F19"/>
    <w:rsid w:val="000C2935"/>
    <w:rsid w:val="000C467B"/>
    <w:rsid w:val="000C51FC"/>
    <w:rsid w:val="000D2D01"/>
    <w:rsid w:val="000D2FDC"/>
    <w:rsid w:val="000D45DA"/>
    <w:rsid w:val="000D4C78"/>
    <w:rsid w:val="000E067A"/>
    <w:rsid w:val="000F24F1"/>
    <w:rsid w:val="001061CF"/>
    <w:rsid w:val="00114945"/>
    <w:rsid w:val="00116298"/>
    <w:rsid w:val="0012047C"/>
    <w:rsid w:val="00123735"/>
    <w:rsid w:val="00126CB2"/>
    <w:rsid w:val="0013234E"/>
    <w:rsid w:val="00135605"/>
    <w:rsid w:val="00140551"/>
    <w:rsid w:val="00141211"/>
    <w:rsid w:val="0015255F"/>
    <w:rsid w:val="0015634D"/>
    <w:rsid w:val="001666B2"/>
    <w:rsid w:val="00166F35"/>
    <w:rsid w:val="00175E6B"/>
    <w:rsid w:val="00176A99"/>
    <w:rsid w:val="00194B33"/>
    <w:rsid w:val="00196553"/>
    <w:rsid w:val="001973BD"/>
    <w:rsid w:val="001C0BA9"/>
    <w:rsid w:val="001C5E22"/>
    <w:rsid w:val="001C6001"/>
    <w:rsid w:val="001E090A"/>
    <w:rsid w:val="001F29D9"/>
    <w:rsid w:val="00210CC0"/>
    <w:rsid w:val="00210EB7"/>
    <w:rsid w:val="002112B7"/>
    <w:rsid w:val="00212566"/>
    <w:rsid w:val="002165A9"/>
    <w:rsid w:val="00217B51"/>
    <w:rsid w:val="00225263"/>
    <w:rsid w:val="00225E85"/>
    <w:rsid w:val="00230BA6"/>
    <w:rsid w:val="00231162"/>
    <w:rsid w:val="00232709"/>
    <w:rsid w:val="002334EB"/>
    <w:rsid w:val="00240CBB"/>
    <w:rsid w:val="00240E8A"/>
    <w:rsid w:val="00242BAD"/>
    <w:rsid w:val="00243BE1"/>
    <w:rsid w:val="002516A6"/>
    <w:rsid w:val="0025171C"/>
    <w:rsid w:val="00256096"/>
    <w:rsid w:val="0026039C"/>
    <w:rsid w:val="00263A97"/>
    <w:rsid w:val="002657F1"/>
    <w:rsid w:val="002677E8"/>
    <w:rsid w:val="00272A14"/>
    <w:rsid w:val="002742EF"/>
    <w:rsid w:val="002767A0"/>
    <w:rsid w:val="002834D6"/>
    <w:rsid w:val="002A48B7"/>
    <w:rsid w:val="002A5AED"/>
    <w:rsid w:val="002A61A2"/>
    <w:rsid w:val="002B1B25"/>
    <w:rsid w:val="002C305B"/>
    <w:rsid w:val="002D0881"/>
    <w:rsid w:val="002D50ED"/>
    <w:rsid w:val="002D5F0F"/>
    <w:rsid w:val="002E044C"/>
    <w:rsid w:val="002E6E18"/>
    <w:rsid w:val="002F10A7"/>
    <w:rsid w:val="002F1977"/>
    <w:rsid w:val="002F28C2"/>
    <w:rsid w:val="002F73C8"/>
    <w:rsid w:val="00305A3D"/>
    <w:rsid w:val="0030650F"/>
    <w:rsid w:val="00307436"/>
    <w:rsid w:val="00313D9C"/>
    <w:rsid w:val="003243C1"/>
    <w:rsid w:val="00332DB8"/>
    <w:rsid w:val="00334DF0"/>
    <w:rsid w:val="00336A52"/>
    <w:rsid w:val="003508C2"/>
    <w:rsid w:val="00352DF6"/>
    <w:rsid w:val="00357105"/>
    <w:rsid w:val="0036617A"/>
    <w:rsid w:val="00367AB3"/>
    <w:rsid w:val="003702CA"/>
    <w:rsid w:val="00371323"/>
    <w:rsid w:val="00373155"/>
    <w:rsid w:val="003819B5"/>
    <w:rsid w:val="0038274A"/>
    <w:rsid w:val="003849C0"/>
    <w:rsid w:val="003A4407"/>
    <w:rsid w:val="003A62C4"/>
    <w:rsid w:val="003A6B80"/>
    <w:rsid w:val="003B0330"/>
    <w:rsid w:val="003B064B"/>
    <w:rsid w:val="003B5440"/>
    <w:rsid w:val="003B5776"/>
    <w:rsid w:val="003C1ADE"/>
    <w:rsid w:val="003C2AE0"/>
    <w:rsid w:val="003C3A94"/>
    <w:rsid w:val="003C72B3"/>
    <w:rsid w:val="003E0D8D"/>
    <w:rsid w:val="003E78D7"/>
    <w:rsid w:val="003F3D5C"/>
    <w:rsid w:val="00405255"/>
    <w:rsid w:val="004052F8"/>
    <w:rsid w:val="004058F1"/>
    <w:rsid w:val="00405CCF"/>
    <w:rsid w:val="004123F8"/>
    <w:rsid w:val="00413431"/>
    <w:rsid w:val="00425514"/>
    <w:rsid w:val="00436EF1"/>
    <w:rsid w:val="0044129C"/>
    <w:rsid w:val="0044334E"/>
    <w:rsid w:val="00450417"/>
    <w:rsid w:val="00450CB5"/>
    <w:rsid w:val="00454E63"/>
    <w:rsid w:val="00454FBD"/>
    <w:rsid w:val="0045708E"/>
    <w:rsid w:val="0046351D"/>
    <w:rsid w:val="0046561D"/>
    <w:rsid w:val="00470674"/>
    <w:rsid w:val="004721B8"/>
    <w:rsid w:val="00474C50"/>
    <w:rsid w:val="00482070"/>
    <w:rsid w:val="004821AE"/>
    <w:rsid w:val="00482571"/>
    <w:rsid w:val="00482933"/>
    <w:rsid w:val="00486F89"/>
    <w:rsid w:val="00490086"/>
    <w:rsid w:val="004A7592"/>
    <w:rsid w:val="004B38E8"/>
    <w:rsid w:val="004B3C6E"/>
    <w:rsid w:val="004B4152"/>
    <w:rsid w:val="004B55C0"/>
    <w:rsid w:val="004C0B2E"/>
    <w:rsid w:val="004C0E5C"/>
    <w:rsid w:val="004C39A2"/>
    <w:rsid w:val="004D05B1"/>
    <w:rsid w:val="004E0C7B"/>
    <w:rsid w:val="004E302E"/>
    <w:rsid w:val="004E46B2"/>
    <w:rsid w:val="004E474A"/>
    <w:rsid w:val="004F5DA1"/>
    <w:rsid w:val="004F66CD"/>
    <w:rsid w:val="00500302"/>
    <w:rsid w:val="00502443"/>
    <w:rsid w:val="0050433D"/>
    <w:rsid w:val="00505ED6"/>
    <w:rsid w:val="00513DB7"/>
    <w:rsid w:val="00517E7E"/>
    <w:rsid w:val="00524348"/>
    <w:rsid w:val="0052691C"/>
    <w:rsid w:val="005332A7"/>
    <w:rsid w:val="00536ECD"/>
    <w:rsid w:val="00537FF2"/>
    <w:rsid w:val="00545EF6"/>
    <w:rsid w:val="00547008"/>
    <w:rsid w:val="00552361"/>
    <w:rsid w:val="00554E49"/>
    <w:rsid w:val="00563EBD"/>
    <w:rsid w:val="00563F5D"/>
    <w:rsid w:val="00573429"/>
    <w:rsid w:val="0058022C"/>
    <w:rsid w:val="0058096D"/>
    <w:rsid w:val="00580BAF"/>
    <w:rsid w:val="00581933"/>
    <w:rsid w:val="005827E5"/>
    <w:rsid w:val="00596C53"/>
    <w:rsid w:val="005A5474"/>
    <w:rsid w:val="005B558F"/>
    <w:rsid w:val="005C5624"/>
    <w:rsid w:val="005C5692"/>
    <w:rsid w:val="005C60BF"/>
    <w:rsid w:val="005D1B9F"/>
    <w:rsid w:val="005D41D4"/>
    <w:rsid w:val="005E0C7A"/>
    <w:rsid w:val="005F4E19"/>
    <w:rsid w:val="00601594"/>
    <w:rsid w:val="006020D1"/>
    <w:rsid w:val="00602AFE"/>
    <w:rsid w:val="006041C0"/>
    <w:rsid w:val="00605CF3"/>
    <w:rsid w:val="00606D1E"/>
    <w:rsid w:val="00607F58"/>
    <w:rsid w:val="006102B6"/>
    <w:rsid w:val="00611F30"/>
    <w:rsid w:val="0061526C"/>
    <w:rsid w:val="006163D6"/>
    <w:rsid w:val="006201C0"/>
    <w:rsid w:val="00622B7A"/>
    <w:rsid w:val="00624214"/>
    <w:rsid w:val="00624AAA"/>
    <w:rsid w:val="00632B37"/>
    <w:rsid w:val="00633156"/>
    <w:rsid w:val="00635F45"/>
    <w:rsid w:val="00642B71"/>
    <w:rsid w:val="006434B0"/>
    <w:rsid w:val="00643D80"/>
    <w:rsid w:val="006521CF"/>
    <w:rsid w:val="00662E27"/>
    <w:rsid w:val="006727B0"/>
    <w:rsid w:val="0067450A"/>
    <w:rsid w:val="00675867"/>
    <w:rsid w:val="00682FA9"/>
    <w:rsid w:val="00690353"/>
    <w:rsid w:val="00694FF3"/>
    <w:rsid w:val="006B6DAC"/>
    <w:rsid w:val="006C6787"/>
    <w:rsid w:val="006D082D"/>
    <w:rsid w:val="006D248D"/>
    <w:rsid w:val="006D49D3"/>
    <w:rsid w:val="006E2F94"/>
    <w:rsid w:val="006F6424"/>
    <w:rsid w:val="007031A3"/>
    <w:rsid w:val="007135EB"/>
    <w:rsid w:val="007200DC"/>
    <w:rsid w:val="0072033D"/>
    <w:rsid w:val="00721478"/>
    <w:rsid w:val="00723E77"/>
    <w:rsid w:val="00732926"/>
    <w:rsid w:val="00734E2E"/>
    <w:rsid w:val="0073786B"/>
    <w:rsid w:val="00740688"/>
    <w:rsid w:val="00740C66"/>
    <w:rsid w:val="00740FA5"/>
    <w:rsid w:val="00741E98"/>
    <w:rsid w:val="00746BAE"/>
    <w:rsid w:val="00752382"/>
    <w:rsid w:val="0075515A"/>
    <w:rsid w:val="00755285"/>
    <w:rsid w:val="007557A5"/>
    <w:rsid w:val="007616C7"/>
    <w:rsid w:val="00761DE2"/>
    <w:rsid w:val="00766DD6"/>
    <w:rsid w:val="00767C41"/>
    <w:rsid w:val="00773776"/>
    <w:rsid w:val="00774391"/>
    <w:rsid w:val="00776023"/>
    <w:rsid w:val="00780979"/>
    <w:rsid w:val="007827A4"/>
    <w:rsid w:val="007952AF"/>
    <w:rsid w:val="0079667A"/>
    <w:rsid w:val="007A5A38"/>
    <w:rsid w:val="007B0819"/>
    <w:rsid w:val="007B3143"/>
    <w:rsid w:val="007C04A6"/>
    <w:rsid w:val="007C29D5"/>
    <w:rsid w:val="007C2C43"/>
    <w:rsid w:val="007C3BB7"/>
    <w:rsid w:val="007D1014"/>
    <w:rsid w:val="007E07EB"/>
    <w:rsid w:val="007F013B"/>
    <w:rsid w:val="007F11D6"/>
    <w:rsid w:val="007F5CF4"/>
    <w:rsid w:val="0080341C"/>
    <w:rsid w:val="008076DA"/>
    <w:rsid w:val="00810BB4"/>
    <w:rsid w:val="00811C97"/>
    <w:rsid w:val="0083013F"/>
    <w:rsid w:val="00832174"/>
    <w:rsid w:val="00832A86"/>
    <w:rsid w:val="00832DE7"/>
    <w:rsid w:val="008377C6"/>
    <w:rsid w:val="00840974"/>
    <w:rsid w:val="00841EBA"/>
    <w:rsid w:val="00850A3C"/>
    <w:rsid w:val="008510F2"/>
    <w:rsid w:val="00861756"/>
    <w:rsid w:val="00863FE5"/>
    <w:rsid w:val="00864A78"/>
    <w:rsid w:val="008700B1"/>
    <w:rsid w:val="0087293E"/>
    <w:rsid w:val="00872DF6"/>
    <w:rsid w:val="008731F2"/>
    <w:rsid w:val="0087616E"/>
    <w:rsid w:val="0087688C"/>
    <w:rsid w:val="00882D58"/>
    <w:rsid w:val="00886D43"/>
    <w:rsid w:val="00887597"/>
    <w:rsid w:val="008876C1"/>
    <w:rsid w:val="00887857"/>
    <w:rsid w:val="008900E5"/>
    <w:rsid w:val="008A1FBA"/>
    <w:rsid w:val="008A2700"/>
    <w:rsid w:val="008A7AD7"/>
    <w:rsid w:val="008B20A5"/>
    <w:rsid w:val="008C000F"/>
    <w:rsid w:val="008C42F0"/>
    <w:rsid w:val="008C5F2E"/>
    <w:rsid w:val="008D0CE6"/>
    <w:rsid w:val="008D197B"/>
    <w:rsid w:val="008D54F7"/>
    <w:rsid w:val="008D71A0"/>
    <w:rsid w:val="008E66E6"/>
    <w:rsid w:val="008F5A45"/>
    <w:rsid w:val="00905A47"/>
    <w:rsid w:val="009277EA"/>
    <w:rsid w:val="009347F2"/>
    <w:rsid w:val="009421EC"/>
    <w:rsid w:val="00943A3E"/>
    <w:rsid w:val="00944EBE"/>
    <w:rsid w:val="00952B35"/>
    <w:rsid w:val="009537C9"/>
    <w:rsid w:val="00955A24"/>
    <w:rsid w:val="00956572"/>
    <w:rsid w:val="00960781"/>
    <w:rsid w:val="00974B31"/>
    <w:rsid w:val="00980061"/>
    <w:rsid w:val="0098389E"/>
    <w:rsid w:val="009865B1"/>
    <w:rsid w:val="00994750"/>
    <w:rsid w:val="00997419"/>
    <w:rsid w:val="009A1484"/>
    <w:rsid w:val="009A16A8"/>
    <w:rsid w:val="009A1B2A"/>
    <w:rsid w:val="009A6446"/>
    <w:rsid w:val="009C76BC"/>
    <w:rsid w:val="009C7D1D"/>
    <w:rsid w:val="009D7B07"/>
    <w:rsid w:val="009E1F36"/>
    <w:rsid w:val="009E2549"/>
    <w:rsid w:val="009E43C9"/>
    <w:rsid w:val="009F0160"/>
    <w:rsid w:val="009F1B49"/>
    <w:rsid w:val="00A25992"/>
    <w:rsid w:val="00A27FC4"/>
    <w:rsid w:val="00A31096"/>
    <w:rsid w:val="00A3149B"/>
    <w:rsid w:val="00A37AC3"/>
    <w:rsid w:val="00A37CED"/>
    <w:rsid w:val="00A43ED2"/>
    <w:rsid w:val="00A45D6E"/>
    <w:rsid w:val="00A52497"/>
    <w:rsid w:val="00A57144"/>
    <w:rsid w:val="00A679B4"/>
    <w:rsid w:val="00A67AD8"/>
    <w:rsid w:val="00A715F1"/>
    <w:rsid w:val="00A72195"/>
    <w:rsid w:val="00A73D24"/>
    <w:rsid w:val="00A813DE"/>
    <w:rsid w:val="00A82930"/>
    <w:rsid w:val="00A83EE7"/>
    <w:rsid w:val="00A9411D"/>
    <w:rsid w:val="00AA7F62"/>
    <w:rsid w:val="00AB38BB"/>
    <w:rsid w:val="00AB69D7"/>
    <w:rsid w:val="00AC2914"/>
    <w:rsid w:val="00AD5AA1"/>
    <w:rsid w:val="00AE14A0"/>
    <w:rsid w:val="00AE2083"/>
    <w:rsid w:val="00AE2622"/>
    <w:rsid w:val="00AF10B7"/>
    <w:rsid w:val="00AF1ECF"/>
    <w:rsid w:val="00AF536C"/>
    <w:rsid w:val="00AF6D68"/>
    <w:rsid w:val="00AF7C42"/>
    <w:rsid w:val="00B00111"/>
    <w:rsid w:val="00B02192"/>
    <w:rsid w:val="00B10245"/>
    <w:rsid w:val="00B2571B"/>
    <w:rsid w:val="00B339E5"/>
    <w:rsid w:val="00B41972"/>
    <w:rsid w:val="00B41BF7"/>
    <w:rsid w:val="00B4437B"/>
    <w:rsid w:val="00B466FA"/>
    <w:rsid w:val="00B469CD"/>
    <w:rsid w:val="00B5125C"/>
    <w:rsid w:val="00B52BB8"/>
    <w:rsid w:val="00B550E4"/>
    <w:rsid w:val="00B55E35"/>
    <w:rsid w:val="00B575A1"/>
    <w:rsid w:val="00B6549D"/>
    <w:rsid w:val="00B67247"/>
    <w:rsid w:val="00B70FA3"/>
    <w:rsid w:val="00B74EAB"/>
    <w:rsid w:val="00B80882"/>
    <w:rsid w:val="00B911C5"/>
    <w:rsid w:val="00B91CA4"/>
    <w:rsid w:val="00B95E53"/>
    <w:rsid w:val="00BA6F34"/>
    <w:rsid w:val="00BB46D8"/>
    <w:rsid w:val="00BC6FA2"/>
    <w:rsid w:val="00BD1ECE"/>
    <w:rsid w:val="00BD406D"/>
    <w:rsid w:val="00BE34D6"/>
    <w:rsid w:val="00BE6760"/>
    <w:rsid w:val="00BE7B98"/>
    <w:rsid w:val="00BF0029"/>
    <w:rsid w:val="00BF56D6"/>
    <w:rsid w:val="00BF7D66"/>
    <w:rsid w:val="00C0318B"/>
    <w:rsid w:val="00C05758"/>
    <w:rsid w:val="00C05A9A"/>
    <w:rsid w:val="00C06341"/>
    <w:rsid w:val="00C10204"/>
    <w:rsid w:val="00C139D0"/>
    <w:rsid w:val="00C213BF"/>
    <w:rsid w:val="00C443A0"/>
    <w:rsid w:val="00C5049A"/>
    <w:rsid w:val="00C52ADD"/>
    <w:rsid w:val="00C54FA4"/>
    <w:rsid w:val="00C56C8D"/>
    <w:rsid w:val="00C57B4B"/>
    <w:rsid w:val="00C6617A"/>
    <w:rsid w:val="00C74DB0"/>
    <w:rsid w:val="00C81C9E"/>
    <w:rsid w:val="00C8727C"/>
    <w:rsid w:val="00C874A1"/>
    <w:rsid w:val="00C958FF"/>
    <w:rsid w:val="00CA50B0"/>
    <w:rsid w:val="00CA7C75"/>
    <w:rsid w:val="00CB1392"/>
    <w:rsid w:val="00CB1693"/>
    <w:rsid w:val="00CB51C0"/>
    <w:rsid w:val="00CB5A47"/>
    <w:rsid w:val="00CC2F23"/>
    <w:rsid w:val="00CC3CF4"/>
    <w:rsid w:val="00CC58CD"/>
    <w:rsid w:val="00CE25F9"/>
    <w:rsid w:val="00CE3945"/>
    <w:rsid w:val="00CE6AC5"/>
    <w:rsid w:val="00CF77D0"/>
    <w:rsid w:val="00D15C3D"/>
    <w:rsid w:val="00D17741"/>
    <w:rsid w:val="00D21B8E"/>
    <w:rsid w:val="00D2516F"/>
    <w:rsid w:val="00D25B39"/>
    <w:rsid w:val="00D267D6"/>
    <w:rsid w:val="00D303EE"/>
    <w:rsid w:val="00D31FA6"/>
    <w:rsid w:val="00D338FB"/>
    <w:rsid w:val="00D37331"/>
    <w:rsid w:val="00D3754C"/>
    <w:rsid w:val="00D44935"/>
    <w:rsid w:val="00D4715E"/>
    <w:rsid w:val="00D619DC"/>
    <w:rsid w:val="00D620F0"/>
    <w:rsid w:val="00D7170D"/>
    <w:rsid w:val="00D91D17"/>
    <w:rsid w:val="00D9519E"/>
    <w:rsid w:val="00DA5622"/>
    <w:rsid w:val="00DA7E92"/>
    <w:rsid w:val="00DB0997"/>
    <w:rsid w:val="00DB19BA"/>
    <w:rsid w:val="00DB1F4E"/>
    <w:rsid w:val="00DC0BCF"/>
    <w:rsid w:val="00DC1CA3"/>
    <w:rsid w:val="00DC3977"/>
    <w:rsid w:val="00DC43FB"/>
    <w:rsid w:val="00DC5424"/>
    <w:rsid w:val="00DC6578"/>
    <w:rsid w:val="00DD3578"/>
    <w:rsid w:val="00DD76D6"/>
    <w:rsid w:val="00DE1DF8"/>
    <w:rsid w:val="00DE5755"/>
    <w:rsid w:val="00DF2AD0"/>
    <w:rsid w:val="00DF4079"/>
    <w:rsid w:val="00DF6453"/>
    <w:rsid w:val="00DF646A"/>
    <w:rsid w:val="00DF72A9"/>
    <w:rsid w:val="00E23973"/>
    <w:rsid w:val="00E27987"/>
    <w:rsid w:val="00E3294E"/>
    <w:rsid w:val="00E44C6D"/>
    <w:rsid w:val="00E44ED5"/>
    <w:rsid w:val="00E46407"/>
    <w:rsid w:val="00E56587"/>
    <w:rsid w:val="00E566A3"/>
    <w:rsid w:val="00E57527"/>
    <w:rsid w:val="00E67B3D"/>
    <w:rsid w:val="00E76F65"/>
    <w:rsid w:val="00E81C93"/>
    <w:rsid w:val="00E868AC"/>
    <w:rsid w:val="00E904CB"/>
    <w:rsid w:val="00E93FDB"/>
    <w:rsid w:val="00E9423B"/>
    <w:rsid w:val="00E9623B"/>
    <w:rsid w:val="00EA1B8B"/>
    <w:rsid w:val="00EA7A23"/>
    <w:rsid w:val="00EB4A03"/>
    <w:rsid w:val="00EB54E3"/>
    <w:rsid w:val="00EB58EC"/>
    <w:rsid w:val="00ED2EC4"/>
    <w:rsid w:val="00ED3155"/>
    <w:rsid w:val="00ED4FE7"/>
    <w:rsid w:val="00EE17E2"/>
    <w:rsid w:val="00EE583E"/>
    <w:rsid w:val="00EE6D3F"/>
    <w:rsid w:val="00EF5A9D"/>
    <w:rsid w:val="00EF79F0"/>
    <w:rsid w:val="00F0105D"/>
    <w:rsid w:val="00F05009"/>
    <w:rsid w:val="00F1334B"/>
    <w:rsid w:val="00F13BFA"/>
    <w:rsid w:val="00F20E1B"/>
    <w:rsid w:val="00F26296"/>
    <w:rsid w:val="00F26522"/>
    <w:rsid w:val="00F31DE0"/>
    <w:rsid w:val="00F33553"/>
    <w:rsid w:val="00F335ED"/>
    <w:rsid w:val="00F355B3"/>
    <w:rsid w:val="00F3679C"/>
    <w:rsid w:val="00F401B4"/>
    <w:rsid w:val="00F436E6"/>
    <w:rsid w:val="00F439B6"/>
    <w:rsid w:val="00F460A3"/>
    <w:rsid w:val="00F52C91"/>
    <w:rsid w:val="00F55539"/>
    <w:rsid w:val="00F60D9C"/>
    <w:rsid w:val="00F627EF"/>
    <w:rsid w:val="00F6554F"/>
    <w:rsid w:val="00F666EF"/>
    <w:rsid w:val="00F72A45"/>
    <w:rsid w:val="00F7378D"/>
    <w:rsid w:val="00F747BF"/>
    <w:rsid w:val="00F7707A"/>
    <w:rsid w:val="00F8085D"/>
    <w:rsid w:val="00F80BF3"/>
    <w:rsid w:val="00F832CD"/>
    <w:rsid w:val="00F83A5F"/>
    <w:rsid w:val="00F9566D"/>
    <w:rsid w:val="00F965A9"/>
    <w:rsid w:val="00FA28DF"/>
    <w:rsid w:val="00FA2A9C"/>
    <w:rsid w:val="00FA5600"/>
    <w:rsid w:val="00FA6CA2"/>
    <w:rsid w:val="00FD2BE7"/>
    <w:rsid w:val="00FD5DEE"/>
    <w:rsid w:val="00FD7C13"/>
    <w:rsid w:val="00FE02A2"/>
    <w:rsid w:val="00FF2A33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658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C50"/>
  </w:style>
  <w:style w:type="paragraph" w:styleId="Heading1">
    <w:name w:val="heading 1"/>
    <w:basedOn w:val="Normal"/>
    <w:link w:val="Heading1Char"/>
    <w:uiPriority w:val="9"/>
    <w:qFormat/>
    <w:rsid w:val="007C29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0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9D5"/>
    <w:rPr>
      <w:rFonts w:eastAsia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474C5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rsid w:val="00196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EF6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9E43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4C5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74lee@uwaterloo.ca" TargetMode="External"/><Relationship Id="rId13" Type="http://schemas.openxmlformats.org/officeDocument/2006/relationships/hyperlink" Target="https://aclanthology.org/2020.nlposs-1.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jj7975.github.io/assets/documents/ci-g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cope.wipo.int/search/en/detail.jsf?docId=WO2021066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D19-3016/" TargetMode="External"/><Relationship Id="rId10" Type="http://schemas.openxmlformats.org/officeDocument/2006/relationships/hyperlink" Target="https://a.co/6itHST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jj7975.github.io/" TargetMode="External"/><Relationship Id="rId14" Type="http://schemas.openxmlformats.org/officeDocument/2006/relationships/hyperlink" Target="https://aclanthology.org/2020.acl-main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43C8A-3E40-A541-89B5-1AAA237B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58</cp:revision>
  <cp:lastPrinted>2022-09-09T20:46:00Z</cp:lastPrinted>
  <dcterms:created xsi:type="dcterms:W3CDTF">2022-09-09T20:46:00Z</dcterms:created>
  <dcterms:modified xsi:type="dcterms:W3CDTF">2023-01-31T00:59:00Z</dcterms:modified>
</cp:coreProperties>
</file>